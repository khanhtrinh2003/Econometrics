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4B016" w14:textId="77777777" w:rsidR="00A9204E" w:rsidRDefault="00A9204E"/>
    <w:p w14:paraId="73A42B2F" w14:textId="77777777" w:rsidR="00FD2759" w:rsidRDefault="00FD2759"/>
    <w:p w14:paraId="1943D865" w14:textId="4A151850" w:rsidR="00FD2759" w:rsidRPr="00FD2759" w:rsidRDefault="00FD2759" w:rsidP="00FD2759">
      <w:pPr>
        <w:spacing w:before="120" w:after="60" w:line="340" w:lineRule="atLeast"/>
        <w:ind w:left="425" w:hanging="425"/>
        <w:jc w:val="both"/>
        <w:rPr>
          <w:rFonts w:ascii="Times New Roman" w:eastAsia="Times New Roman" w:hAnsi="Times New Roman" w:cs="Times New Roman"/>
          <w:szCs w:val="20"/>
        </w:rPr>
      </w:pPr>
      <w:r w:rsidRPr="00FD2759">
        <w:rPr>
          <w:rFonts w:ascii="Times New Roman" w:eastAsia="Times New Roman" w:hAnsi="Times New Roman" w:cs="Times New Roman"/>
          <w:b/>
          <w:szCs w:val="20"/>
        </w:rPr>
        <w:t>3.</w:t>
      </w:r>
      <w:r w:rsidRPr="00FD2759">
        <w:rPr>
          <w:rFonts w:ascii="Times New Roman" w:eastAsia="Times New Roman" w:hAnsi="Times New Roman" w:cs="Times New Roman"/>
          <w:b/>
          <w:szCs w:val="20"/>
        </w:rPr>
        <w:tab/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Tệp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r w:rsidRPr="00FD2759">
        <w:rPr>
          <w:rFonts w:ascii="Times New Roman" w:eastAsia="Times New Roman" w:hAnsi="Times New Roman" w:cs="Times New Roman"/>
          <w:b/>
          <w:szCs w:val="20"/>
        </w:rPr>
        <w:t>ch4bt3</w:t>
      </w:r>
      <w:r>
        <w:rPr>
          <w:rFonts w:ascii="Times New Roman" w:eastAsia="Times New Roman" w:hAnsi="Times New Roman" w:cs="Times New Roman"/>
          <w:b/>
          <w:szCs w:val="20"/>
        </w:rPr>
        <w:t>_sbt</w:t>
      </w:r>
      <w:r w:rsidRPr="00FD2759">
        <w:rPr>
          <w:rFonts w:ascii="Times New Roman" w:eastAsia="Times New Roman" w:hAnsi="Times New Roman" w:cs="Times New Roman"/>
          <w:b/>
          <w:szCs w:val="20"/>
        </w:rPr>
        <w:t>.txt</w:t>
      </w:r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cho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số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liệu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về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tổng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chi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tiêu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(CS)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và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thu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nhập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sau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thuế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(Y)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tính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theo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giá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1985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của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UK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trong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thời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gian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1974Q1 - 1984Q4.</w:t>
      </w:r>
    </w:p>
    <w:p w14:paraId="5AD15F2D" w14:textId="77777777" w:rsidR="00FD2759" w:rsidRPr="00FD2759" w:rsidRDefault="00FD2759" w:rsidP="00FD2759">
      <w:pPr>
        <w:tabs>
          <w:tab w:val="left" w:pos="5370"/>
        </w:tabs>
        <w:spacing w:after="60" w:line="340" w:lineRule="atLeast"/>
        <w:ind w:left="709" w:hanging="284"/>
        <w:jc w:val="both"/>
        <w:rPr>
          <w:rFonts w:ascii="Times New Roman" w:eastAsia="Times New Roman" w:hAnsi="Times New Roman" w:cs="Times New Roman"/>
          <w:szCs w:val="20"/>
        </w:rPr>
      </w:pPr>
      <w:r w:rsidRPr="00FD2759">
        <w:rPr>
          <w:rFonts w:ascii="Times New Roman" w:eastAsia="Times New Roman" w:hAnsi="Times New Roman" w:cs="Times New Roman"/>
          <w:szCs w:val="20"/>
        </w:rPr>
        <w:t xml:space="preserve">a. 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Hãy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tạo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biến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giả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trong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đó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quý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I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là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quý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cơ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sở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>.</w:t>
      </w:r>
      <w:r w:rsidRPr="00FD2759">
        <w:rPr>
          <w:rFonts w:ascii="Times New Roman" w:eastAsia="Times New Roman" w:hAnsi="Times New Roman" w:cs="Times New Roman"/>
          <w:szCs w:val="20"/>
        </w:rPr>
        <w:tab/>
      </w:r>
    </w:p>
    <w:p w14:paraId="2D3D1BF0" w14:textId="77777777" w:rsidR="00FD2759" w:rsidRPr="00FD2759" w:rsidRDefault="00FD2759" w:rsidP="00FD2759">
      <w:pPr>
        <w:spacing w:after="60" w:line="340" w:lineRule="atLeast"/>
        <w:ind w:left="709" w:hanging="284"/>
        <w:jc w:val="both"/>
        <w:rPr>
          <w:rFonts w:ascii="Times New Roman" w:eastAsia="Times New Roman" w:hAnsi="Times New Roman" w:cs="Times New Roman"/>
          <w:szCs w:val="20"/>
        </w:rPr>
      </w:pPr>
      <w:r w:rsidRPr="00FD2759">
        <w:rPr>
          <w:rFonts w:ascii="Times New Roman" w:eastAsia="Times New Roman" w:hAnsi="Times New Roman" w:cs="Times New Roman"/>
          <w:szCs w:val="20"/>
        </w:rPr>
        <w:t xml:space="preserve">b. 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Hãy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ước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lượng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hàm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tiêu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dùng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: CS= </w:t>
      </w:r>
      <w:r w:rsidRPr="00FD2759">
        <w:rPr>
          <w:rFonts w:ascii="Times New Roman" w:eastAsia="Times New Roman" w:hAnsi="Times New Roman" w:cs="Times New Roman"/>
        </w:rPr>
        <w:sym w:font="Symbol" w:char="F062"/>
      </w:r>
      <w:r w:rsidRPr="00FD2759">
        <w:rPr>
          <w:rFonts w:ascii="Times New Roman" w:eastAsia="Times New Roman" w:hAnsi="Times New Roman" w:cs="Times New Roman"/>
          <w:szCs w:val="20"/>
          <w:vertAlign w:val="subscript"/>
        </w:rPr>
        <w:t>1</w:t>
      </w:r>
      <w:r w:rsidRPr="00FD2759">
        <w:rPr>
          <w:rFonts w:ascii="Times New Roman" w:eastAsia="Times New Roman" w:hAnsi="Times New Roman" w:cs="Times New Roman"/>
          <w:szCs w:val="20"/>
        </w:rPr>
        <w:t xml:space="preserve"> + </w:t>
      </w:r>
      <w:r w:rsidRPr="00FD2759">
        <w:rPr>
          <w:rFonts w:ascii="Times New Roman" w:eastAsia="Times New Roman" w:hAnsi="Times New Roman" w:cs="Times New Roman"/>
        </w:rPr>
        <w:sym w:font="Symbol" w:char="F062"/>
      </w:r>
      <w:r w:rsidRPr="00FD2759">
        <w:rPr>
          <w:rFonts w:ascii="Times New Roman" w:eastAsia="Times New Roman" w:hAnsi="Times New Roman" w:cs="Times New Roman"/>
          <w:szCs w:val="20"/>
          <w:vertAlign w:val="subscript"/>
        </w:rPr>
        <w:t>2</w:t>
      </w:r>
      <w:r w:rsidRPr="00FD2759">
        <w:rPr>
          <w:rFonts w:ascii="Times New Roman" w:eastAsia="Times New Roman" w:hAnsi="Times New Roman" w:cs="Times New Roman"/>
          <w:szCs w:val="20"/>
        </w:rPr>
        <w:t>Y + u</w:t>
      </w:r>
    </w:p>
    <w:p w14:paraId="1C6590D2" w14:textId="77777777" w:rsidR="00FD2759" w:rsidRPr="00FD2759" w:rsidRDefault="00FD2759" w:rsidP="00FD2759">
      <w:pPr>
        <w:spacing w:after="60" w:line="340" w:lineRule="atLeast"/>
        <w:ind w:left="709" w:hanging="284"/>
        <w:jc w:val="both"/>
        <w:rPr>
          <w:rFonts w:ascii="Times New Roman" w:eastAsia="Times New Roman" w:hAnsi="Times New Roman" w:cs="Times New Roman"/>
          <w:szCs w:val="20"/>
        </w:rPr>
      </w:pPr>
      <w:r w:rsidRPr="00FD2759">
        <w:rPr>
          <w:rFonts w:ascii="Times New Roman" w:eastAsia="Times New Roman" w:hAnsi="Times New Roman" w:cs="Times New Roman"/>
          <w:szCs w:val="20"/>
        </w:rPr>
        <w:t xml:space="preserve">c. 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Hãy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ước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lượng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hàm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tiêu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dùng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có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ảnh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hưởng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của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yếu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tố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thời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vụ</w:t>
      </w:r>
      <w:proofErr w:type="spellEnd"/>
    </w:p>
    <w:p w14:paraId="6A03494D" w14:textId="77777777" w:rsidR="0018104B" w:rsidRDefault="00FD2759" w:rsidP="00FD2759">
      <w:pPr>
        <w:spacing w:after="60" w:line="340" w:lineRule="atLeast"/>
        <w:ind w:left="709" w:hanging="284"/>
        <w:jc w:val="both"/>
        <w:rPr>
          <w:rFonts w:ascii="Times New Roman" w:eastAsia="Times New Roman" w:hAnsi="Times New Roman" w:cs="Times New Roman"/>
          <w:szCs w:val="20"/>
        </w:rPr>
      </w:pPr>
      <w:r w:rsidRPr="00FD2759">
        <w:rPr>
          <w:rFonts w:ascii="Times New Roman" w:eastAsia="Times New Roman" w:hAnsi="Times New Roman" w:cs="Times New Roman"/>
          <w:szCs w:val="20"/>
        </w:rPr>
        <w:t xml:space="preserve">d. 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Những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quý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nào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có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ảnh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hưởng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đến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tiêu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dùng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.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Vì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sao</w:t>
      </w:r>
      <w:proofErr w:type="spellEnd"/>
      <w:r w:rsidR="0018104B">
        <w:rPr>
          <w:rFonts w:ascii="Times New Roman" w:eastAsia="Times New Roman" w:hAnsi="Times New Roman" w:cs="Times New Roman"/>
          <w:szCs w:val="20"/>
        </w:rPr>
        <w:t>?</w:t>
      </w:r>
    </w:p>
    <w:p w14:paraId="3F276591" w14:textId="541049E1" w:rsidR="00FD2759" w:rsidRPr="00FD2759" w:rsidRDefault="0018104B" w:rsidP="00FD2759">
      <w:pPr>
        <w:spacing w:after="60" w:line="340" w:lineRule="atLeast"/>
        <w:ind w:left="709" w:hanging="284"/>
        <w:jc w:val="both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e. </w:t>
      </w:r>
      <w:r w:rsidR="00FD2759" w:rsidRPr="00FD2759">
        <w:rPr>
          <w:rFonts w:ascii="Times New Roman" w:eastAsia="Times New Roman" w:hAnsi="Times New Roman" w:cs="Times New Roman"/>
          <w:szCs w:val="20"/>
        </w:rPr>
        <w:t xml:space="preserve"> Có </w:t>
      </w:r>
      <w:proofErr w:type="spellStart"/>
      <w:r w:rsidR="00FD2759" w:rsidRPr="00FD2759">
        <w:rPr>
          <w:rFonts w:ascii="Times New Roman" w:eastAsia="Times New Roman" w:hAnsi="Times New Roman" w:cs="Times New Roman"/>
          <w:szCs w:val="20"/>
        </w:rPr>
        <w:t>bỏ</w:t>
      </w:r>
      <w:proofErr w:type="spellEnd"/>
      <w:r w:rsidR="00FD2759"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="00FD2759" w:rsidRPr="00FD2759">
        <w:rPr>
          <w:rFonts w:ascii="Times New Roman" w:eastAsia="Times New Roman" w:hAnsi="Times New Roman" w:cs="Times New Roman"/>
          <w:szCs w:val="20"/>
        </w:rPr>
        <w:t>được</w:t>
      </w:r>
      <w:proofErr w:type="spellEnd"/>
      <w:r w:rsidR="00FD2759"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="00FD2759" w:rsidRPr="00FD2759">
        <w:rPr>
          <w:rFonts w:ascii="Times New Roman" w:eastAsia="Times New Roman" w:hAnsi="Times New Roman" w:cs="Times New Roman"/>
          <w:szCs w:val="20"/>
        </w:rPr>
        <w:t>quý</w:t>
      </w:r>
      <w:proofErr w:type="spellEnd"/>
      <w:r w:rsidR="00FD2759" w:rsidRPr="00FD2759">
        <w:rPr>
          <w:rFonts w:ascii="Times New Roman" w:eastAsia="Times New Roman" w:hAnsi="Times New Roman" w:cs="Times New Roman"/>
          <w:szCs w:val="20"/>
        </w:rPr>
        <w:t xml:space="preserve"> II ra </w:t>
      </w:r>
      <w:proofErr w:type="spellStart"/>
      <w:r w:rsidR="00FD2759" w:rsidRPr="00FD2759">
        <w:rPr>
          <w:rFonts w:ascii="Times New Roman" w:eastAsia="Times New Roman" w:hAnsi="Times New Roman" w:cs="Times New Roman"/>
          <w:szCs w:val="20"/>
        </w:rPr>
        <w:t>khỏi</w:t>
      </w:r>
      <w:proofErr w:type="spellEnd"/>
      <w:r w:rsidR="00FD2759"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="00FD2759" w:rsidRPr="00FD2759">
        <w:rPr>
          <w:rFonts w:ascii="Times New Roman" w:eastAsia="Times New Roman" w:hAnsi="Times New Roman" w:cs="Times New Roman"/>
          <w:szCs w:val="20"/>
        </w:rPr>
        <w:t>mô</w:t>
      </w:r>
      <w:proofErr w:type="spellEnd"/>
      <w:r w:rsidR="00FD2759"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="00FD2759" w:rsidRPr="00FD2759">
        <w:rPr>
          <w:rFonts w:ascii="Times New Roman" w:eastAsia="Times New Roman" w:hAnsi="Times New Roman" w:cs="Times New Roman"/>
          <w:szCs w:val="20"/>
        </w:rPr>
        <w:t>hình</w:t>
      </w:r>
      <w:proofErr w:type="spellEnd"/>
      <w:r w:rsidR="00FD2759" w:rsidRPr="00FD2759">
        <w:rPr>
          <w:rFonts w:ascii="Times New Roman" w:eastAsia="Times New Roman" w:hAnsi="Times New Roman" w:cs="Times New Roman"/>
          <w:szCs w:val="20"/>
        </w:rPr>
        <w:t xml:space="preserve"> không? </w:t>
      </w:r>
      <w:proofErr w:type="spellStart"/>
      <w:r w:rsidR="00FD2759" w:rsidRPr="00FD2759">
        <w:rPr>
          <w:rFonts w:ascii="Times New Roman" w:eastAsia="Times New Roman" w:hAnsi="Times New Roman" w:cs="Times New Roman"/>
          <w:szCs w:val="20"/>
        </w:rPr>
        <w:t>Vì</w:t>
      </w:r>
      <w:proofErr w:type="spellEnd"/>
      <w:r w:rsidR="00FD2759"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="00FD2759" w:rsidRPr="00FD2759">
        <w:rPr>
          <w:rFonts w:ascii="Times New Roman" w:eastAsia="Times New Roman" w:hAnsi="Times New Roman" w:cs="Times New Roman"/>
          <w:szCs w:val="20"/>
        </w:rPr>
        <w:t>sao</w:t>
      </w:r>
      <w:proofErr w:type="spellEnd"/>
      <w:r w:rsidR="00FD2759" w:rsidRPr="00FD2759">
        <w:rPr>
          <w:rFonts w:ascii="Times New Roman" w:eastAsia="Times New Roman" w:hAnsi="Times New Roman" w:cs="Times New Roman"/>
          <w:szCs w:val="20"/>
        </w:rPr>
        <w:t>?</w:t>
      </w:r>
    </w:p>
    <w:p w14:paraId="65703AB9" w14:textId="77777777" w:rsidR="00FD2759" w:rsidRPr="00FD2759" w:rsidRDefault="00FD2759" w:rsidP="00FD2759">
      <w:pPr>
        <w:spacing w:after="60" w:line="340" w:lineRule="atLeast"/>
        <w:ind w:left="709" w:hanging="284"/>
        <w:jc w:val="both"/>
        <w:rPr>
          <w:rFonts w:ascii="Times New Roman" w:eastAsia="Times New Roman" w:hAnsi="Times New Roman" w:cs="Times New Roman"/>
          <w:szCs w:val="20"/>
        </w:rPr>
      </w:pPr>
      <w:r w:rsidRPr="00FD2759">
        <w:rPr>
          <w:rFonts w:ascii="Times New Roman" w:eastAsia="Times New Roman" w:hAnsi="Times New Roman" w:cs="Times New Roman"/>
          <w:szCs w:val="20"/>
        </w:rPr>
        <w:t xml:space="preserve">f. 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Hãy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ước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lượng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hàm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tiêu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dùng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có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ảnh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hưởng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tương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tác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của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thu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nhập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và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yếu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tố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thời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FD2759">
        <w:rPr>
          <w:rFonts w:ascii="Times New Roman" w:eastAsia="Times New Roman" w:hAnsi="Times New Roman" w:cs="Times New Roman"/>
          <w:szCs w:val="20"/>
        </w:rPr>
        <w:t>vụ</w:t>
      </w:r>
      <w:proofErr w:type="spellEnd"/>
      <w:r w:rsidRPr="00FD2759">
        <w:rPr>
          <w:rFonts w:ascii="Times New Roman" w:eastAsia="Times New Roman" w:hAnsi="Times New Roman" w:cs="Times New Roman"/>
          <w:szCs w:val="20"/>
        </w:rPr>
        <w:t>.</w:t>
      </w:r>
    </w:p>
    <w:p w14:paraId="57CFA049" w14:textId="77777777" w:rsidR="00FD2759" w:rsidRDefault="00FD2759"/>
    <w:sectPr w:rsidR="00FD2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.VnCentury Schoolbook">
    <w:altName w:val="Calibri"/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59"/>
    <w:rsid w:val="0018104B"/>
    <w:rsid w:val="00645252"/>
    <w:rsid w:val="006D3D74"/>
    <w:rsid w:val="0083569A"/>
    <w:rsid w:val="00A9204E"/>
    <w:rsid w:val="00FD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4C17"/>
  <w15:chartTrackingRefBased/>
  <w15:docId w15:val="{9181C8B4-8F57-46CC-A228-7E14A3D7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Style6">
    <w:name w:val="Style6"/>
    <w:basedOn w:val="Normal"/>
    <w:rsid w:val="00FD2759"/>
    <w:pPr>
      <w:spacing w:after="60" w:line="340" w:lineRule="atLeast"/>
      <w:ind w:left="709" w:hanging="284"/>
      <w:jc w:val="both"/>
    </w:pPr>
    <w:rPr>
      <w:rFonts w:ascii=".VnCentury Schoolbook" w:eastAsia="Times New Roman" w:hAnsi=".VnCentury Schoolbook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US%7bEC19316C-C5AC-4AA7-88F6-2D18285B224A%7d\%7b3BFB2141-3E23-48D2-9271-9214EED086B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{3BFB2141-3E23-48D2-9271-9214EED086BA}tf02786999_win32.dotx</Template>
  <TotalTime>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Quang. Dong</cp:lastModifiedBy>
  <cp:revision>2</cp:revision>
  <dcterms:created xsi:type="dcterms:W3CDTF">2021-03-13T02:34:00Z</dcterms:created>
  <dcterms:modified xsi:type="dcterms:W3CDTF">2021-03-13T02:46:00Z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